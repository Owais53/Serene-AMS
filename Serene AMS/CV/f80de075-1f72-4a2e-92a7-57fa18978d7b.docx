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B6" w:rsidRDefault="00931218">
      <w:pPr>
        <w:spacing w:line="360" w:lineRule="exact"/>
        <w:ind w:left="112"/>
        <w:rPr>
          <w:rFonts w:ascii="Arial Unicode MS" w:eastAsia="Arial Unicode MS" w:hAnsi="Arial Unicode MS" w:cs="Arial Unicode MS"/>
          <w:color w:val="E1E8ED"/>
          <w:position w:val="-1"/>
          <w:sz w:val="26"/>
          <w:szCs w:val="26"/>
        </w:rPr>
      </w:pPr>
      <w:r w:rsidRPr="00105AA9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FD4462" wp14:editId="5F351D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9772650"/>
                <wp:effectExtent l="0" t="0" r="6985" b="2857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9772650"/>
                          <a:chOff x="0" y="0"/>
                          <a:chExt cx="4039" cy="15390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039" cy="15390"/>
                            <a:chOff x="0" y="0"/>
                            <a:chExt cx="4039" cy="15390"/>
                          </a:xfrm>
                        </wpg:grpSpPr>
                        <wps:wsp>
                          <wps:cNvPr id="5" name="Freeform 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039" cy="864"/>
                            </a:xfrm>
                            <a:custGeom>
                              <a:avLst/>
                              <a:gdLst>
                                <a:gd name="T0" fmla="*/ 0 w 4039"/>
                                <a:gd name="T1" fmla="*/ 0 h 864"/>
                                <a:gd name="T2" fmla="*/ 4039 w 4039"/>
                                <a:gd name="T3" fmla="*/ 0 h 864"/>
                                <a:gd name="T4" fmla="*/ 4039 w 4039"/>
                                <a:gd name="T5" fmla="*/ 864 h 864"/>
                                <a:gd name="T6" fmla="*/ 0 w 4039"/>
                                <a:gd name="T7" fmla="*/ 864 h 864"/>
                                <a:gd name="T8" fmla="*/ 0 w 4039"/>
                                <a:gd name="T9" fmla="*/ 0 h 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39" h="864">
                                  <a:moveTo>
                                    <a:pt x="0" y="0"/>
                                  </a:moveTo>
                                  <a:lnTo>
                                    <a:pt x="4039" y="0"/>
                                  </a:lnTo>
                                  <a:lnTo>
                                    <a:pt x="4039" y="864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3D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0" y="864"/>
                              <a:ext cx="4039" cy="14526"/>
                              <a:chOff x="0" y="864"/>
                              <a:chExt cx="4039" cy="14526"/>
                            </a:xfrm>
                          </wpg:grpSpPr>
                          <wps:wsp>
                            <wps:cNvPr id="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0" y="5690"/>
                                <a:ext cx="4039" cy="9700"/>
                              </a:xfrm>
                              <a:custGeom>
                                <a:avLst/>
                                <a:gdLst>
                                  <a:gd name="T0" fmla="*/ 0 w 4039"/>
                                  <a:gd name="T1" fmla="+- 0 5690 5690"/>
                                  <a:gd name="T2" fmla="*/ 5690 h 9718"/>
                                  <a:gd name="T3" fmla="*/ 4039 w 4039"/>
                                  <a:gd name="T4" fmla="+- 0 5690 5690"/>
                                  <a:gd name="T5" fmla="*/ 5690 h 9718"/>
                                  <a:gd name="T6" fmla="*/ 4039 w 4039"/>
                                  <a:gd name="T7" fmla="+- 0 15408 5690"/>
                                  <a:gd name="T8" fmla="*/ 15408 h 9718"/>
                                  <a:gd name="T9" fmla="*/ 0 w 4039"/>
                                  <a:gd name="T10" fmla="+- 0 15408 5690"/>
                                  <a:gd name="T11" fmla="*/ 15408 h 9718"/>
                                  <a:gd name="T12" fmla="*/ 0 w 4039"/>
                                  <a:gd name="T13" fmla="+- 0 5690 5690"/>
                                  <a:gd name="T14" fmla="*/ 5690 h 9718"/>
                                </a:gdLst>
                                <a:ahLst/>
                                <a:cxnLst>
                                  <a:cxn ang="0">
                                    <a:pos x="T0" y="T2"/>
                                  </a:cxn>
                                  <a:cxn ang="0">
                                    <a:pos x="T3" y="T5"/>
                                  </a:cxn>
                                  <a:cxn ang="0">
                                    <a:pos x="T6" y="T8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2" y="T14"/>
                                  </a:cxn>
                                </a:cxnLst>
                                <a:rect l="0" t="0" r="r" b="b"/>
                                <a:pathLst>
                                  <a:path w="4039" h="9718">
                                    <a:moveTo>
                                      <a:pt x="0" y="0"/>
                                    </a:moveTo>
                                    <a:lnTo>
                                      <a:pt x="4039" y="0"/>
                                    </a:lnTo>
                                    <a:lnTo>
                                      <a:pt x="4039" y="9718"/>
                                    </a:lnTo>
                                    <a:lnTo>
                                      <a:pt x="0" y="97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3D4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1218" w:rsidRPr="00931218" w:rsidRDefault="00931218" w:rsidP="00931218">
                                  <w:pPr>
                                    <w:jc w:val="center"/>
                                    <w:rPr>
                                      <w:color w:val="DDD9C3" w:themeColor="background2" w:themeShade="E6"/>
                                      <w:sz w:val="24"/>
                                      <w:szCs w:val="24"/>
                                    </w:rPr>
                                  </w:pPr>
                                  <w:r w:rsidRPr="00931218">
                                    <w:rPr>
                                      <w:color w:val="DDD9C3" w:themeColor="background2" w:themeShade="E6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31218">
                                    <w:rPr>
                                      <w:b/>
                                    </w:rPr>
                                    <w:t>PAF-Karachi Institute of Economics &amp; Technology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  <w:r w:rsidRPr="00931218">
                                    <w:t>Bachelor of Science - BS, Erp · (June 2016 – July 2020)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31218">
                                    <w:rPr>
                                      <w:b/>
                                    </w:rPr>
                                    <w:t>Fazaia inter school and college Malir Cantt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Pr="0093121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931218">
                                    <w:t>FSC Pre-Engineering (2014 – 2016)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31218">
                                    <w:rPr>
                                      <w:b/>
                                    </w:rPr>
                                    <w:t>Fazaia inter school and college Malir Cantt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93121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931218">
                                    <w:t>SSC (2002 – 2013)</w:t>
                                  </w:r>
                                </w:p>
                                <w:p w:rsidR="00931218" w:rsidRPr="00931218" w:rsidRDefault="00931218" w:rsidP="00931218">
                                  <w:pPr>
                                    <w:jc w:val="center"/>
                                  </w:pPr>
                                </w:p>
                                <w:p w:rsidR="00931218" w:rsidRDefault="00931218" w:rsidP="009312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864"/>
                                <a:ext cx="4039" cy="4826"/>
                                <a:chOff x="0" y="864"/>
                                <a:chExt cx="4039" cy="4826"/>
                              </a:xfrm>
                            </wpg:grpSpPr>
                            <wps:wsp>
                              <wps:cNvPr id="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64"/>
                                  <a:ext cx="4039" cy="4826"/>
                                </a:xfrm>
                                <a:custGeom>
                                  <a:avLst/>
                                  <a:gdLst>
                                    <a:gd name="T0" fmla="*/ 4039 w 4039"/>
                                    <a:gd name="T1" fmla="+- 0 864 864"/>
                                    <a:gd name="T2" fmla="*/ 864 h 4826"/>
                                    <a:gd name="T3" fmla="*/ 0 w 4039"/>
                                    <a:gd name="T4" fmla="+- 0 864 864"/>
                                    <a:gd name="T5" fmla="*/ 864 h 4826"/>
                                    <a:gd name="T6" fmla="*/ 0 w 4039"/>
                                    <a:gd name="T7" fmla="+- 0 5690 864"/>
                                    <a:gd name="T8" fmla="*/ 5690 h 4826"/>
                                    <a:gd name="T9" fmla="*/ 4039 w 4039"/>
                                    <a:gd name="T10" fmla="+- 0 5690 864"/>
                                    <a:gd name="T11" fmla="*/ 5690 h 4826"/>
                                    <a:gd name="T12" fmla="*/ 4039 w 4039"/>
                                    <a:gd name="T13" fmla="+- 0 864 864"/>
                                    <a:gd name="T14" fmla="*/ 864 h 4826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</a:cxnLst>
                                  <a:rect l="0" t="0" r="r" b="b"/>
                                  <a:pathLst>
                                    <a:path w="4039" h="4826">
                                      <a:moveTo>
                                        <a:pt x="4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26"/>
                                      </a:lnTo>
                                      <a:lnTo>
                                        <a:pt x="4039" y="4826"/>
                                      </a:lnTo>
                                      <a:lnTo>
                                        <a:pt x="4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93D4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5696"/>
                                  <a:ext cx="4039" cy="144"/>
                                  <a:chOff x="0" y="15696"/>
                                  <a:chExt cx="4039" cy="144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696"/>
                                    <a:ext cx="4039" cy="144"/>
                                  </a:xfrm>
                                  <a:custGeom>
                                    <a:avLst/>
                                    <a:gdLst>
                                      <a:gd name="T0" fmla="*/ 0 w 4039"/>
                                      <a:gd name="T1" fmla="+- 0 15696 15696"/>
                                      <a:gd name="T2" fmla="*/ 15696 h 144"/>
                                      <a:gd name="T3" fmla="*/ 4039 w 4039"/>
                                      <a:gd name="T4" fmla="+- 0 15696 15696"/>
                                      <a:gd name="T5" fmla="*/ 15696 h 144"/>
                                      <a:gd name="T6" fmla="*/ 4039 w 4039"/>
                                      <a:gd name="T7" fmla="+- 0 15840 15696"/>
                                      <a:gd name="T8" fmla="*/ 15840 h 144"/>
                                      <a:gd name="T9" fmla="*/ 0 w 4039"/>
                                      <a:gd name="T10" fmla="+- 0 15840 15696"/>
                                      <a:gd name="T11" fmla="*/ 15840 h 144"/>
                                      <a:gd name="T12" fmla="*/ 0 w 4039"/>
                                      <a:gd name="T13" fmla="+- 0 15696 15696"/>
                                      <a:gd name="T14" fmla="*/ 15696 h 144"/>
                                    </a:gdLst>
                                    <a:ahLst/>
                                    <a:cxnLst>
                                      <a:cxn ang="0">
                                        <a:pos x="T0" y="T2"/>
                                      </a:cxn>
                                      <a:cxn ang="0">
                                        <a:pos x="T3" y="T5"/>
                                      </a:cxn>
                                      <a:cxn ang="0">
                                        <a:pos x="T6" y="T8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2" y="T14"/>
                                      </a:cxn>
                                    </a:cxnLst>
                                    <a:rect l="0" t="0" r="r" b="b"/>
                                    <a:pathLst>
                                      <a:path w="4039" h="144">
                                        <a:moveTo>
                                          <a:pt x="0" y="0"/>
                                        </a:moveTo>
                                        <a:lnTo>
                                          <a:pt x="4039" y="0"/>
                                        </a:lnTo>
                                        <a:lnTo>
                                          <a:pt x="4039" y="144"/>
                                        </a:lnTo>
                                        <a:lnTo>
                                          <a:pt x="0" y="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93D4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08"/>
                                    <a:ext cx="4039" cy="288"/>
                                    <a:chOff x="0" y="15408"/>
                                    <a:chExt cx="4039" cy="288"/>
                                  </a:xfrm>
                                </wpg:grpSpPr>
                                <wps:wsp>
                                  <wps:cNvPr id="13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5408"/>
                                      <a:ext cx="4039" cy="288"/>
                                    </a:xfrm>
                                    <a:custGeom>
                                      <a:avLst/>
                                      <a:gdLst>
                                        <a:gd name="T0" fmla="*/ 0 w 4039"/>
                                        <a:gd name="T1" fmla="+- 0 15408 15408"/>
                                        <a:gd name="T2" fmla="*/ 15408 h 288"/>
                                        <a:gd name="T3" fmla="*/ 4039 w 4039"/>
                                        <a:gd name="T4" fmla="+- 0 15408 15408"/>
                                        <a:gd name="T5" fmla="*/ 15408 h 288"/>
                                        <a:gd name="T6" fmla="*/ 4039 w 4039"/>
                                        <a:gd name="T7" fmla="+- 0 15696 15408"/>
                                        <a:gd name="T8" fmla="*/ 15696 h 288"/>
                                        <a:gd name="T9" fmla="*/ 0 w 4039"/>
                                        <a:gd name="T10" fmla="+- 0 15696 15408"/>
                                        <a:gd name="T11" fmla="*/ 15696 h 288"/>
                                        <a:gd name="T12" fmla="*/ 0 w 4039"/>
                                        <a:gd name="T13" fmla="+- 0 15408 15408"/>
                                        <a:gd name="T14" fmla="*/ 15408 h 288"/>
                                      </a:gdLst>
                                      <a:ahLst/>
                                      <a:cxnLst>
                                        <a:cxn ang="0">
                                          <a:pos x="T0" y="T2"/>
                                        </a:cxn>
                                        <a:cxn ang="0">
                                          <a:pos x="T3" y="T5"/>
                                        </a:cxn>
                                        <a:cxn ang="0">
                                          <a:pos x="T6" y="T8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2" y="T14"/>
                                        </a:cxn>
                                      </a:cxnLst>
                                      <a:rect l="0" t="0" r="r" b="b"/>
                                      <a:pathLst>
                                        <a:path w="4039" h="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039" y="0"/>
                                          </a:lnTo>
                                          <a:lnTo>
                                            <a:pt x="4039" y="288"/>
                                          </a:lnTo>
                                          <a:lnTo>
                                            <a:pt x="0" y="28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93D49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D4462" id="Group 4" o:spid="_x0000_s1026" style="position:absolute;left:0;text-align:left;margin-left:0;margin-top:0;width:201.95pt;height:769.5pt;z-index:-251657216;mso-position-horizontal-relative:page;mso-position-vertical-relative:page" coordsize="4039,15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">
                <v:group id="Group 5" o:spid="_x0000_s1027" style="position:absolute;width:4039;height:15390" coordsize="4039,15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" o:spid="_x0000_s1028" style="position:absolute;width:4039;height:864;visibility:visible;mso-wrap-style:square;v-text-anchor:top" coordsize="4039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Dq8UA&#10;AADaAAAADwAAAGRycy9kb3ducmV2LnhtbESPT2vCQBTE74LfYXlCL9JsbFFLmlW01H8X29pCr4/s&#10;axLMvg3Z1cRv3xUEj8PM/IZJ552pxJkaV1pWMIpiEMSZ1SXnCn6+V48vIJxH1lhZJgUXcjCf9Xsp&#10;Jtq2/EXng89FgLBLUEHhfZ1I6bKCDLrI1sTB+7ONQR9kk0vdYBvgppJPcTyRBksOCwXW9FZQdjyc&#10;jILV7+6Zh6fj+r3eL5fjzUc7ncafSj0MusUrCE+dv4dv7a1WMIbrlXAD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4OrxQAAANoAAAAPAAAAAAAAAAAAAAAAAJgCAABkcnMv&#10;ZG93bnJldi54bWxQSwUGAAAAAAQABAD1AAAAigMAAAAA&#10;" path="m,l4039,r,864l,864,,xe" fillcolor="#293d49" stroked="f">
                    <v:path arrowok="t" o:connecttype="custom" o:connectlocs="0,0;4039,0;4039,864;0,864;0,0" o:connectangles="0,0,0,0,0"/>
                  </v:shape>
                  <v:group id="Group 6" o:spid="_x0000_s1029" style="position:absolute;top:864;width:4039;height:14526" coordorigin=",864" coordsize="4039,14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13" o:spid="_x0000_s1030" style="position:absolute;top:5690;width:4039;height:9700;visibility:visible;mso-wrap-style:square;v-text-anchor:top" coordsize="4039,97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uE8UA&#10;AADaAAAADwAAAGRycy9kb3ducmV2LnhtbESPQWsCMRSE70L/Q3iFXkSzFrSyGkXFlvYgWBXPj81r&#10;duvmZdlEd+2vbwTB4zAz3zDTeWtLcaHaF44VDPoJCOLM6YKNgsP+vTcG4QOyxtIxKbiSh/nsqTPF&#10;VLuGv+myC0ZECPsUFeQhVKmUPsvJou+7ijh6P662GKKsjdQ1NhFuS/maJCNpseC4kGNFq5yy0+5s&#10;FWyWX3+/w816u1+OVmasj2fTfHSVenluFxMQgdrwCN/bn1rBG9yuxBs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u4TxQAAANoAAAAPAAAAAAAAAAAAAAAAAJgCAABkcnMv&#10;ZG93bnJldi54bWxQSwUGAAAAAAQABAD1AAAAigMAAAAA&#10;" adj="-11796480,,5400" path="m,l4039,r,9718l,9718,,xe" fillcolor="#293d49" stroked="f">
                      <v:stroke joinstyle="round"/>
                      <v:formulas/>
                      <v:path arrowok="t" o:connecttype="custom" o:connectlocs="0,5679;4039,5679;4039,15379;0,15379;0,5679" o:connectangles="0,0,0,0,0" textboxrect="0,0,4039,9718"/>
                      <v:textbox>
                        <w:txbxContent>
                          <w:p w:rsidR="00931218" w:rsidRPr="00931218" w:rsidRDefault="00931218" w:rsidP="00931218">
                            <w:pPr>
                              <w:jc w:val="center"/>
                              <w:rPr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 w:rsidRPr="00931218">
                              <w:rPr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1218">
                              <w:rPr>
                                <w:b/>
                              </w:rPr>
                              <w:t>PAF-Karachi Institute of Economics &amp; Technology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  <w:r w:rsidRPr="00931218">
                              <w:t>Bachelor of Science - BS, Erp · (June 2016 – July 2020)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</w:p>
                          <w:p w:rsidR="00931218" w:rsidRPr="00931218" w:rsidRDefault="00931218" w:rsidP="009312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1218">
                              <w:rPr>
                                <w:b/>
                              </w:rPr>
                              <w:t>Fazaia inter school and college Malir Cantt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931218">
                              <w:rPr>
                                <w:b/>
                              </w:rPr>
                              <w:t xml:space="preserve"> </w:t>
                            </w:r>
                            <w:r w:rsidRPr="00931218">
                              <w:t>FSC Pre-Engineering (2014 – 2016)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</w:p>
                          <w:p w:rsidR="00931218" w:rsidRPr="00931218" w:rsidRDefault="00931218" w:rsidP="009312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1218">
                              <w:rPr>
                                <w:b/>
                              </w:rPr>
                              <w:t>Fazaia inter school and college Malir Cantt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931218">
                              <w:rPr>
                                <w:b/>
                              </w:rPr>
                              <w:t xml:space="preserve"> </w:t>
                            </w:r>
                            <w:r w:rsidRPr="00931218">
                              <w:t>SSC (2002 – 2013)</w:t>
                            </w:r>
                          </w:p>
                          <w:p w:rsidR="00931218" w:rsidRPr="00931218" w:rsidRDefault="00931218" w:rsidP="00931218">
                            <w:pPr>
                              <w:jc w:val="center"/>
                            </w:pPr>
                          </w:p>
                          <w:p w:rsidR="00931218" w:rsidRDefault="00931218" w:rsidP="0093121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oup 7" o:spid="_x0000_s1031" style="position:absolute;top:864;width:4039;height:4826" coordorigin=",864" coordsize="4039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12" o:spid="_x0000_s1032" style="position:absolute;top:864;width:4039;height:4826;visibility:visible;mso-wrap-style:square;v-text-anchor:top" coordsize="4039,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+t8UA&#10;AADaAAAADwAAAGRycy9kb3ducmV2LnhtbESPQWvCQBSE74L/YXmCF6kbrbYmzSpSEKQgaLSlx0f2&#10;NUmbfRuyW43/vlsQPA4z8w2TrjpTizO1rrKsYDKOQBDnVldcKDgdNw8LEM4ja6wtk4IrOVgt+70U&#10;E20vfKBz5gsRIOwSVFB63yRSurwkg25sG+LgfdnWoA+yLaRu8RLgppbTKHqSBisOCyU29FpS/pP9&#10;GgWz0eJ9V38/b/jx0+7f4o/13E72Sg0H3foFhKfO38O39lYriOH/Sr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D63xQAAANoAAAAPAAAAAAAAAAAAAAAAAJgCAABkcnMv&#10;ZG93bnJldi54bWxQSwUGAAAAAAQABAD1AAAAigMAAAAA&#10;" path="m4039,l,,,4826r4039,l4039,xe" fillcolor="#293d49" stroked="f">
                        <v:path arrowok="t" o:connecttype="custom" o:connectlocs="4039,864;0,864;0,5690;4039,5690;4039,864" o:connectangles="0,0,0,0,0"/>
                      </v:shape>
                      <v:group id="Group 8" o:spid="_x0000_s1033" style="position:absolute;top:15696;width:4039;height:144" coordorigin=",15696" coordsize="4039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11" o:spid="_x0000_s1034" style="position:absolute;top:15696;width:4039;height:144;visibility:visible;mso-wrap-style:square;v-text-anchor:top" coordsize="403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7XlcEA&#10;AADbAAAADwAAAGRycy9kb3ducmV2LnhtbERPTWsCMRC9C/6HMIXeNKuo1NUoIhS9lWqLeBs242bt&#10;ZhKSVLf/vikIvc3jfc5y3dlW3CjExrGC0bAAQVw53XCt4OP4OngBEROyxtYxKfihCOtVv7fEUrs7&#10;v9PtkGqRQziWqMCk5EspY2XIYhw6T5y5iwsWU4ahljrgPYfbVo6LYiYtNpwbDHraGqq+Dt9WQXD7&#10;+Zvfznen8fF6mUQz/fTnqVLPT91mASJRl/7FD/de5/kj+Psl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e15XBAAAA2wAAAA8AAAAAAAAAAAAAAAAAmAIAAGRycy9kb3du&#10;cmV2LnhtbFBLBQYAAAAABAAEAPUAAACGAwAAAAA=&#10;" path="m,l4039,r,144l,144,,xe" fillcolor="#293d49" stroked="f">
                          <v:path arrowok="t" o:connecttype="custom" o:connectlocs="0,15696;4039,15696;4039,15840;0,15840;0,15696" o:connectangles="0,0,0,0,0"/>
                        </v:shape>
                        <v:group id="Group 9" o:spid="_x0000_s1035" style="position:absolute;top:15408;width:4039;height:288" coordorigin=",15408" coordsize="4039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shape id="Freeform 10" o:spid="_x0000_s1036" style="position:absolute;top:15408;width:4039;height:288;visibility:visible;mso-wrap-style:square;v-text-anchor:top" coordsize="4039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g4cIA&#10;AADbAAAADwAAAGRycy9kb3ducmV2LnhtbERPS2sCMRC+F/wPYYTealZbimyNIoK4h4L4wuuQzD7q&#10;ZrJs0t1tf30jFLzNx/ecxWqwteio9ZVjBdNJAoJYO1NxoeB82r7MQfiAbLB2TAp+yMNqOXpaYGpc&#10;zwfqjqEQMYR9igrKEJpUSq9LsugnriGOXO5aiyHCtpCmxT6G21rOkuRdWqw4NpTY0KYkfTt+WwXd&#10;Pt/Nqt/hLdsbOk23V33Jvz6Veh4P6w8QgYbwEP+7MxPnv8L9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eDhwgAAANsAAAAPAAAAAAAAAAAAAAAAAJgCAABkcnMvZG93&#10;bnJldi54bWxQSwUGAAAAAAQABAD1AAAAhwMAAAAA&#10;" path="m,l4039,r,288l,288,,xe" fillcolor="#293d49" stroked="f">
                            <v:path arrowok="t" o:connecttype="custom" o:connectlocs="0,15408;4039,15408;4039,15696;0,15696;0,15408" o:connectangles="0,0,0,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563B6">
        <w:rPr>
          <w:rFonts w:ascii="Arial Unicode MS" w:eastAsia="Arial Unicode MS" w:hAnsi="Arial Unicode MS" w:cs="Arial Unicode MS"/>
          <w:color w:val="E1E8ED"/>
          <w:position w:val="-1"/>
          <w:sz w:val="26"/>
          <w:szCs w:val="26"/>
        </w:rPr>
        <w:t>Date of Birth:</w:t>
      </w:r>
    </w:p>
    <w:p w:rsidR="008563B6" w:rsidRPr="008563B6" w:rsidRDefault="008563B6">
      <w:pPr>
        <w:spacing w:line="360" w:lineRule="exact"/>
        <w:ind w:left="112"/>
        <w:rPr>
          <w:rFonts w:ascii="Arial Unicode MS" w:eastAsia="Arial Unicode MS" w:hAnsi="Arial Unicode MS" w:cs="Arial Unicode MS"/>
          <w:color w:val="E1E8ED"/>
          <w:position w:val="-1"/>
          <w:sz w:val="22"/>
          <w:szCs w:val="22"/>
        </w:rPr>
      </w:pPr>
      <w:r w:rsidRPr="008563B6">
        <w:rPr>
          <w:rFonts w:ascii="Arial Unicode MS" w:eastAsia="Arial Unicode MS" w:hAnsi="Arial Unicode MS" w:cs="Arial Unicode MS"/>
          <w:color w:val="E1E8ED"/>
          <w:position w:val="-1"/>
          <w:sz w:val="22"/>
          <w:szCs w:val="22"/>
        </w:rPr>
        <w:t>07-12-1996</w:t>
      </w:r>
    </w:p>
    <w:p w:rsidR="008563B6" w:rsidRDefault="008563B6">
      <w:pPr>
        <w:spacing w:line="360" w:lineRule="exact"/>
        <w:ind w:left="112"/>
        <w:rPr>
          <w:rFonts w:ascii="Arial Unicode MS" w:eastAsia="Arial Unicode MS" w:hAnsi="Arial Unicode MS" w:cs="Arial Unicode MS"/>
          <w:color w:val="E1E8ED"/>
          <w:position w:val="-1"/>
          <w:sz w:val="26"/>
          <w:szCs w:val="26"/>
        </w:rPr>
      </w:pPr>
    </w:p>
    <w:p w:rsidR="005D5988" w:rsidRDefault="008563B6">
      <w:pPr>
        <w:spacing w:line="360" w:lineRule="exact"/>
        <w:ind w:left="112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E1E8ED"/>
          <w:position w:val="-1"/>
          <w:sz w:val="26"/>
          <w:szCs w:val="26"/>
        </w:rPr>
        <w:t>Contact</w:t>
      </w:r>
    </w:p>
    <w:p w:rsidR="005D5988" w:rsidRDefault="007F3E05">
      <w:pPr>
        <w:spacing w:before="11"/>
        <w:ind w:left="112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+923003497300</w:t>
      </w:r>
      <w:r w:rsidR="008563B6"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 </w:t>
      </w:r>
    </w:p>
    <w:p w:rsidR="005D5988" w:rsidRDefault="007D7780">
      <w:pPr>
        <w:spacing w:line="240" w:lineRule="exact"/>
        <w:ind w:left="112"/>
        <w:rPr>
          <w:rFonts w:ascii="Arial Unicode MS" w:eastAsia="Arial Unicode MS" w:hAnsi="Arial Unicode MS" w:cs="Arial Unicode MS"/>
          <w:sz w:val="21"/>
          <w:szCs w:val="21"/>
        </w:rPr>
      </w:pPr>
      <w:hyperlink>
        <w:r w:rsidR="007F3E05">
          <w:rPr>
            <w:rFonts w:ascii="Arial Unicode MS" w:eastAsia="Arial Unicode MS" w:hAnsi="Arial Unicode MS" w:cs="Arial Unicode MS"/>
            <w:color w:val="FFFFFF"/>
            <w:position w:val="1"/>
            <w:sz w:val="21"/>
            <w:szCs w:val="21"/>
          </w:rPr>
          <w:t>owaismumtaz96</w:t>
        </w:r>
        <w:r w:rsidR="008563B6">
          <w:rPr>
            <w:rFonts w:ascii="Arial Unicode MS" w:eastAsia="Arial Unicode MS" w:hAnsi="Arial Unicode MS" w:cs="Arial Unicode MS"/>
            <w:color w:val="FFFFFF"/>
            <w:position w:val="1"/>
            <w:sz w:val="21"/>
            <w:szCs w:val="21"/>
          </w:rPr>
          <w:t>@gmail.com</w:t>
        </w:r>
      </w:hyperlink>
    </w:p>
    <w:p w:rsidR="005D5988" w:rsidRDefault="005D5988">
      <w:pPr>
        <w:spacing w:before="7" w:line="180" w:lineRule="exact"/>
        <w:rPr>
          <w:sz w:val="19"/>
          <w:szCs w:val="19"/>
        </w:rPr>
      </w:pPr>
    </w:p>
    <w:p w:rsidR="005D5988" w:rsidRDefault="007F3E05" w:rsidP="007F3E05">
      <w:pPr>
        <w:spacing w:line="174" w:lineRule="auto"/>
        <w:ind w:left="112" w:right="-57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color w:val="FFFFFF"/>
          <w:sz w:val="22"/>
          <w:szCs w:val="22"/>
        </w:rPr>
        <w:t>www.linkedin.com/in/owais</w:t>
      </w:r>
      <w:r w:rsidR="008563B6">
        <w:rPr>
          <w:rFonts w:ascii="Arial Unicode MS" w:eastAsia="Arial Unicode MS" w:hAnsi="Arial Unicode MS" w:cs="Arial Unicode MS"/>
          <w:color w:val="FFFFFF"/>
          <w:sz w:val="22"/>
          <w:szCs w:val="22"/>
        </w:rPr>
        <w:t>-</w:t>
      </w:r>
      <w:r>
        <w:rPr>
          <w:rFonts w:ascii="Arial Unicode MS" w:eastAsia="Arial Unicode MS" w:hAnsi="Arial Unicode MS" w:cs="Arial Unicode MS"/>
          <w:color w:val="FFFFFF"/>
          <w:sz w:val="22"/>
          <w:szCs w:val="22"/>
        </w:rPr>
        <w:t xml:space="preserve"> mumtaz-752329</w:t>
      </w:r>
      <w:r w:rsidR="008563B6">
        <w:rPr>
          <w:rFonts w:ascii="Arial Unicode MS" w:eastAsia="Arial Unicode MS" w:hAnsi="Arial Unicode MS" w:cs="Arial Unicode MS"/>
          <w:color w:val="FFFFFF"/>
          <w:sz w:val="22"/>
          <w:szCs w:val="22"/>
        </w:rPr>
        <w:t xml:space="preserve">192 </w:t>
      </w:r>
      <w:hyperlink>
        <w:r w:rsidR="008563B6">
          <w:rPr>
            <w:rFonts w:ascii="Arial Unicode MS" w:eastAsia="Arial Unicode MS" w:hAnsi="Arial Unicode MS" w:cs="Arial Unicode MS"/>
            <w:color w:val="A8B0B5"/>
            <w:sz w:val="22"/>
            <w:szCs w:val="22"/>
          </w:rPr>
          <w:t xml:space="preserve">(LinkedIn) </w:t>
        </w:r>
      </w:hyperlink>
      <w:r>
        <w:rPr>
          <w:sz w:val="26"/>
          <w:szCs w:val="26"/>
        </w:rPr>
        <w:t xml:space="preserve"> </w:t>
      </w:r>
    </w:p>
    <w:p w:rsidR="007F3E05" w:rsidRDefault="008563B6">
      <w:pPr>
        <w:spacing w:line="236" w:lineRule="auto"/>
        <w:ind w:left="112" w:right="1402"/>
        <w:rPr>
          <w:rFonts w:ascii="Arial Unicode MS" w:eastAsia="Arial Unicode MS" w:hAnsi="Arial Unicode MS" w:cs="Arial Unicode MS"/>
          <w:color w:val="E1E8ED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E1E8ED"/>
          <w:sz w:val="26"/>
          <w:szCs w:val="26"/>
        </w:rPr>
        <w:t xml:space="preserve">Top Skills </w:t>
      </w:r>
    </w:p>
    <w:p w:rsidR="00105AA9" w:rsidRPr="00105AA9" w:rsidRDefault="00105AA9" w:rsidP="00105AA9">
      <w:pPr>
        <w:spacing w:line="236" w:lineRule="auto"/>
        <w:ind w:right="1402"/>
        <w:rPr>
          <w:rFonts w:ascii="Arial Unicode MS" w:eastAsia="Arial Unicode MS" w:hAnsi="Arial Unicode MS" w:cs="Arial Unicode MS"/>
          <w:color w:val="FFFFFF" w:themeColor="background1"/>
          <w:sz w:val="21"/>
          <w:szCs w:val="21"/>
        </w:rPr>
      </w:pPr>
      <w:r w:rsidRPr="00105AA9">
        <w:rPr>
          <w:rFonts w:ascii="Arial Unicode MS" w:eastAsia="Arial Unicode MS" w:hAnsi="Arial Unicode MS" w:cs="Arial Unicode MS"/>
          <w:color w:val="FFFFFF" w:themeColor="background1"/>
          <w:sz w:val="26"/>
          <w:szCs w:val="26"/>
        </w:rPr>
        <w:t xml:space="preserve"> </w:t>
      </w:r>
      <w:bookmarkStart w:id="0" w:name="_GoBack"/>
      <w:bookmarkEnd w:id="0"/>
      <w:r w:rsidR="007D7780">
        <w:rPr>
          <w:rFonts w:ascii="Arial Unicode MS" w:eastAsia="Arial Unicode MS" w:hAnsi="Arial Unicode MS" w:cs="Arial Unicode MS"/>
          <w:color w:val="FFFFFF" w:themeColor="background1"/>
          <w:sz w:val="21"/>
          <w:szCs w:val="21"/>
        </w:rPr>
        <w:t>MM and SD Module</w:t>
      </w:r>
      <w:r w:rsidRPr="00105AA9">
        <w:rPr>
          <w:rFonts w:ascii="Arial Unicode MS" w:eastAsia="Arial Unicode MS" w:hAnsi="Arial Unicode MS" w:cs="Arial Unicode MS"/>
          <w:color w:val="FFFFFF" w:themeColor="background1"/>
          <w:sz w:val="21"/>
          <w:szCs w:val="21"/>
        </w:rPr>
        <w:t xml:space="preserve"> </w:t>
      </w:r>
    </w:p>
    <w:p w:rsidR="005D5988" w:rsidRDefault="00495A89" w:rsidP="00C711BA">
      <w:pPr>
        <w:spacing w:line="236" w:lineRule="auto"/>
        <w:ind w:left="112" w:right="1402"/>
        <w:rPr>
          <w:rFonts w:ascii="Arial Unicode MS" w:eastAsia="Arial Unicode MS" w:hAnsi="Arial Unicode MS" w:cs="Arial Unicode MS"/>
          <w:color w:val="FFFFFF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SQL</w:t>
      </w:r>
      <w:r w:rsidR="007F3E05"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 Database</w:t>
      </w:r>
    </w:p>
    <w:p w:rsidR="00495A89" w:rsidRDefault="00495A89">
      <w:pPr>
        <w:spacing w:line="236" w:lineRule="auto"/>
        <w:ind w:left="112" w:right="1402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Asp.net C#</w:t>
      </w:r>
      <w:r w:rsidR="003F10CC"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 and MVC</w:t>
      </w:r>
    </w:p>
    <w:p w:rsidR="005D5988" w:rsidRDefault="008563B6" w:rsidP="007F3E05">
      <w:pPr>
        <w:spacing w:line="660" w:lineRule="exact"/>
        <w:rPr>
          <w:rFonts w:ascii="Arial Unicode MS" w:eastAsia="Arial Unicode MS" w:hAnsi="Arial Unicode MS" w:cs="Arial Unicode MS"/>
          <w:sz w:val="52"/>
          <w:szCs w:val="52"/>
        </w:rPr>
      </w:pPr>
      <w:r>
        <w:br w:type="column"/>
      </w:r>
      <w:r w:rsidR="007F3E05">
        <w:rPr>
          <w:rFonts w:ascii="Arial Unicode MS" w:eastAsia="Arial Unicode MS" w:hAnsi="Arial Unicode MS" w:cs="Arial Unicode MS"/>
          <w:color w:val="181818"/>
          <w:position w:val="1"/>
          <w:sz w:val="52"/>
          <w:szCs w:val="52"/>
        </w:rPr>
        <w:lastRenderedPageBreak/>
        <w:t>Mahr Owais Mumtaz</w:t>
      </w:r>
    </w:p>
    <w:p w:rsidR="00C711BA" w:rsidRDefault="00C711BA">
      <w:pPr>
        <w:rPr>
          <w:rFonts w:ascii="Arial Unicode MS" w:eastAsia="Arial Unicode MS" w:hAnsi="Arial Unicode MS" w:cs="Arial Unicode MS"/>
          <w:color w:val="181818"/>
          <w:sz w:val="24"/>
          <w:szCs w:val="24"/>
        </w:rPr>
      </w:pPr>
    </w:p>
    <w:p w:rsidR="005D5988" w:rsidRDefault="008563B6">
      <w:pPr>
        <w:rPr>
          <w:rFonts w:ascii="Arial Unicode MS" w:eastAsia="Arial Unicode MS" w:hAnsi="Arial Unicode MS" w:cs="Arial Unicode MS"/>
          <w:sz w:val="31"/>
          <w:szCs w:val="31"/>
        </w:rPr>
      </w:pPr>
      <w:r>
        <w:rPr>
          <w:rFonts w:ascii="Arial Unicode MS" w:eastAsia="Arial Unicode MS" w:hAnsi="Arial Unicode MS" w:cs="Arial Unicode MS"/>
          <w:color w:val="181818"/>
          <w:w w:val="101"/>
          <w:sz w:val="31"/>
          <w:szCs w:val="31"/>
        </w:rPr>
        <w:t>Summary</w:t>
      </w:r>
    </w:p>
    <w:p w:rsidR="005D5988" w:rsidRDefault="008563B6">
      <w:pPr>
        <w:spacing w:before="74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Career Objective:</w:t>
      </w:r>
    </w:p>
    <w:p w:rsidR="00F720C6" w:rsidRPr="00495A89" w:rsidRDefault="00495A89">
      <w:pPr>
        <w:spacing w:before="7" w:line="360" w:lineRule="exact"/>
        <w:ind w:right="500"/>
        <w:rPr>
          <w:rFonts w:ascii="Arial Unicode MS" w:eastAsia="Arial Unicode MS" w:hAnsi="Arial Unicode MS" w:cs="Arial Unicode MS"/>
          <w:color w:val="181818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To pursue a career in a reputable</w:t>
      </w:r>
      <w:r w:rsidR="008563B6">
        <w:rPr>
          <w:rFonts w:ascii="Arial Unicode MS" w:eastAsia="Arial Unicode MS" w:hAnsi="Arial Unicode MS" w:cs="Arial Unicode MS"/>
          <w:color w:val="181818"/>
          <w:sz w:val="24"/>
          <w:szCs w:val="24"/>
        </w:rPr>
        <w:t xml:space="preserve"> organization which provides me excellent working experience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 xml:space="preserve"> and to build my technical skills to grow in IT industry in competitive and professional environment.</w:t>
      </w:r>
    </w:p>
    <w:p w:rsidR="005D5988" w:rsidRDefault="008563B6">
      <w:pPr>
        <w:spacing w:line="320" w:lineRule="exact"/>
        <w:rPr>
          <w:rFonts w:ascii="Arial Unicode MS" w:eastAsia="Arial Unicode MS" w:hAnsi="Arial Unicode MS" w:cs="Arial Unicode MS"/>
          <w:sz w:val="24"/>
          <w:szCs w:val="24"/>
        </w:rPr>
        <w:sectPr w:rsidR="005D5988">
          <w:pgSz w:w="12240" w:h="15840"/>
          <w:pgMar w:top="780" w:right="340" w:bottom="0" w:left="320" w:header="720" w:footer="720" w:gutter="0"/>
          <w:cols w:num="2" w:space="720" w:equalWidth="0">
            <w:col w:w="3400" w:space="751"/>
            <w:col w:w="7429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25B39E0" wp14:editId="00C7F330">
                <wp:simplePos x="0" y="0"/>
                <wp:positionH relativeFrom="page">
                  <wp:posOffset>2839085</wp:posOffset>
                </wp:positionH>
                <wp:positionV relativeFrom="paragraph">
                  <wp:posOffset>534670</wp:posOffset>
                </wp:positionV>
                <wp:extent cx="466090" cy="0"/>
                <wp:effectExtent l="10160" t="6350" r="9525" b="1270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090" cy="0"/>
                          <a:chOff x="4471" y="842"/>
                          <a:chExt cx="734" cy="0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4471" y="842"/>
                            <a:ext cx="734" cy="0"/>
                          </a:xfrm>
                          <a:custGeom>
                            <a:avLst/>
                            <a:gdLst>
                              <a:gd name="T0" fmla="+- 0 4471 4471"/>
                              <a:gd name="T1" fmla="*/ T0 w 734"/>
                              <a:gd name="T2" fmla="+- 0 5205 4471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9D9AF" id="Group 26" o:spid="_x0000_s1026" style="position:absolute;margin-left:223.55pt;margin-top:42.1pt;width:36.7pt;height:0;z-index:-251659264;mso-position-horizontal-relative:page" coordorigin="4471,842" coordsize="7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">
                <v:shape id="Freeform 27" o:spid="_x0000_s1027" style="position:absolute;left:4471;top:842;width:734;height:0;visibility:visible;mso-wrap-style:square;v-text-anchor:top" coordsize="7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6JsMA&#10;AADbAAAADwAAAGRycy9kb3ducmV2LnhtbESPQWvCQBSE70L/w/IKvemmlkpJXUWEkNzaRnt/ZF+T&#10;YPZtursmqb/eLQgeh5n5hllvJ9OJgZxvLSt4XiQgiCurW64VHA/Z/A2ED8gaO8uk4I88bDcPszWm&#10;2o78RUMZahEh7FNU0ITQp1L6qiGDfmF74uj9WGcwROlqqR2OEW46uUySlTTYclxosKd9Q9WpPBsF&#10;H5dflHnx6g+5dZ/f1OdFlrwo9fQ47d5BBJrCPXxrF1rBcgX/X+IP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N6JsMAAADbAAAADwAAAAAAAAAAAAAAAACYAgAAZHJzL2Rv&#10;d25yZXYueG1sUEsFBgAAAAAEAAQA9QAAAIgDAAAAAA==&#10;" path="m,l734,e" filled="f" strokecolor="gray" strokeweight="1pt">
                  <v:path arrowok="t" o:connecttype="custom" o:connectlocs="0,0;734,0" o:connectangles="0,0"/>
                </v:shape>
                <w10:wrap anchorx="page"/>
              </v:group>
            </w:pict>
          </mc:Fallback>
        </mc:AlternateContent>
      </w:r>
    </w:p>
    <w:p w:rsidR="005D5988" w:rsidRDefault="008563B6">
      <w:pPr>
        <w:spacing w:before="7" w:line="10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1C91D62" wp14:editId="6B78F1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71115" cy="100584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10058400"/>
                          <a:chOff x="0" y="0"/>
                          <a:chExt cx="4039" cy="15840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039" cy="15840"/>
                            <a:chOff x="0" y="0"/>
                            <a:chExt cx="4039" cy="15840"/>
                          </a:xfrm>
                        </wpg:grpSpPr>
                        <wps:wsp>
                          <wps:cNvPr id="16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039" cy="864"/>
                            </a:xfrm>
                            <a:custGeom>
                              <a:avLst/>
                              <a:gdLst>
                                <a:gd name="T0" fmla="*/ 0 w 4039"/>
                                <a:gd name="T1" fmla="*/ 0 h 864"/>
                                <a:gd name="T2" fmla="*/ 4039 w 4039"/>
                                <a:gd name="T3" fmla="*/ 0 h 864"/>
                                <a:gd name="T4" fmla="*/ 4039 w 4039"/>
                                <a:gd name="T5" fmla="*/ 864 h 864"/>
                                <a:gd name="T6" fmla="*/ 0 w 4039"/>
                                <a:gd name="T7" fmla="*/ 864 h 864"/>
                                <a:gd name="T8" fmla="*/ 0 w 4039"/>
                                <a:gd name="T9" fmla="*/ 0 h 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39" h="864">
                                  <a:moveTo>
                                    <a:pt x="0" y="0"/>
                                  </a:moveTo>
                                  <a:lnTo>
                                    <a:pt x="4039" y="0"/>
                                  </a:lnTo>
                                  <a:lnTo>
                                    <a:pt x="4039" y="864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3D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0" y="864"/>
                              <a:ext cx="4039" cy="14976"/>
                              <a:chOff x="0" y="864"/>
                              <a:chExt cx="4039" cy="14976"/>
                            </a:xfrm>
                          </wpg:grpSpPr>
                          <wps:wsp>
                            <wps:cNvPr id="18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0" y="15065"/>
                                <a:ext cx="4039" cy="343"/>
                              </a:xfrm>
                              <a:custGeom>
                                <a:avLst/>
                                <a:gdLst>
                                  <a:gd name="T0" fmla="*/ 0 w 4039"/>
                                  <a:gd name="T1" fmla="+- 0 15065 15065"/>
                                  <a:gd name="T2" fmla="*/ 15065 h 343"/>
                                  <a:gd name="T3" fmla="*/ 4039 w 4039"/>
                                  <a:gd name="T4" fmla="+- 0 15065 15065"/>
                                  <a:gd name="T5" fmla="*/ 15065 h 343"/>
                                  <a:gd name="T6" fmla="*/ 4039 w 4039"/>
                                  <a:gd name="T7" fmla="+- 0 15408 15065"/>
                                  <a:gd name="T8" fmla="*/ 15408 h 343"/>
                                  <a:gd name="T9" fmla="*/ 0 w 4039"/>
                                  <a:gd name="T10" fmla="+- 0 15408 15065"/>
                                  <a:gd name="T11" fmla="*/ 15408 h 343"/>
                                  <a:gd name="T12" fmla="*/ 0 w 4039"/>
                                  <a:gd name="T13" fmla="+- 0 15065 15065"/>
                                  <a:gd name="T14" fmla="*/ 15065 h 343"/>
                                </a:gdLst>
                                <a:ahLst/>
                                <a:cxnLst>
                                  <a:cxn ang="0">
                                    <a:pos x="T0" y="T2"/>
                                  </a:cxn>
                                  <a:cxn ang="0">
                                    <a:pos x="T3" y="T5"/>
                                  </a:cxn>
                                  <a:cxn ang="0">
                                    <a:pos x="T6" y="T8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2" y="T14"/>
                                  </a:cxn>
                                </a:cxnLst>
                                <a:rect l="0" t="0" r="r" b="b"/>
                                <a:pathLst>
                                  <a:path w="4039" h="343">
                                    <a:moveTo>
                                      <a:pt x="0" y="0"/>
                                    </a:moveTo>
                                    <a:lnTo>
                                      <a:pt x="4039" y="0"/>
                                    </a:lnTo>
                                    <a:lnTo>
                                      <a:pt x="4039" y="343"/>
                                    </a:lnTo>
                                    <a:lnTo>
                                      <a:pt x="0" y="34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3D4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864"/>
                                <a:ext cx="4039" cy="14976"/>
                                <a:chOff x="0" y="864"/>
                                <a:chExt cx="4039" cy="14976"/>
                              </a:xfrm>
                            </wpg:grpSpPr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64"/>
                                  <a:ext cx="4039" cy="14201"/>
                                </a:xfrm>
                                <a:custGeom>
                                  <a:avLst/>
                                  <a:gdLst>
                                    <a:gd name="T0" fmla="*/ 4039 w 4039"/>
                                    <a:gd name="T1" fmla="+- 0 864 864"/>
                                    <a:gd name="T2" fmla="*/ 864 h 14201"/>
                                    <a:gd name="T3" fmla="*/ 0 w 4039"/>
                                    <a:gd name="T4" fmla="+- 0 864 864"/>
                                    <a:gd name="T5" fmla="*/ 864 h 14201"/>
                                    <a:gd name="T6" fmla="*/ 0 w 4039"/>
                                    <a:gd name="T7" fmla="+- 0 15065 864"/>
                                    <a:gd name="T8" fmla="*/ 15065 h 14201"/>
                                    <a:gd name="T9" fmla="*/ 4039 w 4039"/>
                                    <a:gd name="T10" fmla="+- 0 15065 864"/>
                                    <a:gd name="T11" fmla="*/ 15065 h 14201"/>
                                    <a:gd name="T12" fmla="*/ 4039 w 4039"/>
                                    <a:gd name="T13" fmla="+- 0 864 864"/>
                                    <a:gd name="T14" fmla="*/ 864 h 14201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</a:cxnLst>
                                  <a:rect l="0" t="0" r="r" b="b"/>
                                  <a:pathLst>
                                    <a:path w="4039" h="14201">
                                      <a:moveTo>
                                        <a:pt x="4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201"/>
                                      </a:lnTo>
                                      <a:lnTo>
                                        <a:pt x="4039" y="14201"/>
                                      </a:lnTo>
                                      <a:lnTo>
                                        <a:pt x="4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93D4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5696"/>
                                  <a:ext cx="4039" cy="144"/>
                                  <a:chOff x="0" y="15696"/>
                                  <a:chExt cx="4039" cy="144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696"/>
                                    <a:ext cx="4039" cy="144"/>
                                  </a:xfrm>
                                  <a:custGeom>
                                    <a:avLst/>
                                    <a:gdLst>
                                      <a:gd name="T0" fmla="*/ 0 w 4039"/>
                                      <a:gd name="T1" fmla="+- 0 15696 15696"/>
                                      <a:gd name="T2" fmla="*/ 15696 h 144"/>
                                      <a:gd name="T3" fmla="*/ 4039 w 4039"/>
                                      <a:gd name="T4" fmla="+- 0 15696 15696"/>
                                      <a:gd name="T5" fmla="*/ 15696 h 144"/>
                                      <a:gd name="T6" fmla="*/ 4039 w 4039"/>
                                      <a:gd name="T7" fmla="+- 0 15840 15696"/>
                                      <a:gd name="T8" fmla="*/ 15840 h 144"/>
                                      <a:gd name="T9" fmla="*/ 0 w 4039"/>
                                      <a:gd name="T10" fmla="+- 0 15840 15696"/>
                                      <a:gd name="T11" fmla="*/ 15840 h 144"/>
                                      <a:gd name="T12" fmla="*/ 0 w 4039"/>
                                      <a:gd name="T13" fmla="+- 0 15696 15696"/>
                                      <a:gd name="T14" fmla="*/ 15696 h 144"/>
                                    </a:gdLst>
                                    <a:ahLst/>
                                    <a:cxnLst>
                                      <a:cxn ang="0">
                                        <a:pos x="T0" y="T2"/>
                                      </a:cxn>
                                      <a:cxn ang="0">
                                        <a:pos x="T3" y="T5"/>
                                      </a:cxn>
                                      <a:cxn ang="0">
                                        <a:pos x="T6" y="T8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2" y="T14"/>
                                      </a:cxn>
                                    </a:cxnLst>
                                    <a:rect l="0" t="0" r="r" b="b"/>
                                    <a:pathLst>
                                      <a:path w="4039" h="144">
                                        <a:moveTo>
                                          <a:pt x="0" y="0"/>
                                        </a:moveTo>
                                        <a:lnTo>
                                          <a:pt x="4039" y="0"/>
                                        </a:lnTo>
                                        <a:lnTo>
                                          <a:pt x="4039" y="144"/>
                                        </a:lnTo>
                                        <a:lnTo>
                                          <a:pt x="0" y="1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93D4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3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08"/>
                                    <a:ext cx="4039" cy="288"/>
                                    <a:chOff x="0" y="15408"/>
                                    <a:chExt cx="4039" cy="288"/>
                                  </a:xfrm>
                                </wpg:grpSpPr>
                                <wps:wsp>
                                  <wps:cNvPr id="24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5408"/>
                                      <a:ext cx="4039" cy="288"/>
                                    </a:xfrm>
                                    <a:custGeom>
                                      <a:avLst/>
                                      <a:gdLst>
                                        <a:gd name="T0" fmla="*/ 0 w 4039"/>
                                        <a:gd name="T1" fmla="+- 0 15408 15408"/>
                                        <a:gd name="T2" fmla="*/ 15408 h 288"/>
                                        <a:gd name="T3" fmla="*/ 4039 w 4039"/>
                                        <a:gd name="T4" fmla="+- 0 15408 15408"/>
                                        <a:gd name="T5" fmla="*/ 15408 h 288"/>
                                        <a:gd name="T6" fmla="*/ 4039 w 4039"/>
                                        <a:gd name="T7" fmla="+- 0 15696 15408"/>
                                        <a:gd name="T8" fmla="*/ 15696 h 288"/>
                                        <a:gd name="T9" fmla="*/ 0 w 4039"/>
                                        <a:gd name="T10" fmla="+- 0 15696 15408"/>
                                        <a:gd name="T11" fmla="*/ 15696 h 288"/>
                                        <a:gd name="T12" fmla="*/ 0 w 4039"/>
                                        <a:gd name="T13" fmla="+- 0 15408 15408"/>
                                        <a:gd name="T14" fmla="*/ 15408 h 288"/>
                                      </a:gdLst>
                                      <a:ahLst/>
                                      <a:cxnLst>
                                        <a:cxn ang="0">
                                          <a:pos x="T0" y="T2"/>
                                        </a:cxn>
                                        <a:cxn ang="0">
                                          <a:pos x="T3" y="T5"/>
                                        </a:cxn>
                                        <a:cxn ang="0">
                                          <a:pos x="T6" y="T8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2" y="T14"/>
                                        </a:cxn>
                                      </a:cxnLst>
                                      <a:rect l="0" t="0" r="r" b="b"/>
                                      <a:pathLst>
                                        <a:path w="4039" h="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039" y="0"/>
                                          </a:lnTo>
                                          <a:lnTo>
                                            <a:pt x="4039" y="288"/>
                                          </a:lnTo>
                                          <a:lnTo>
                                            <a:pt x="0" y="28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93D49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471A2" id="Group 15" o:spid="_x0000_s1026" style="position:absolute;margin-left:0;margin-top:0;width:202.45pt;height:11in;z-index:-251660288;mso-position-horizontal-relative:page;mso-position-vertical-relative:page" coordsize="40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">
                <v:group id="Group 16" o:spid="_x0000_s1027" style="position:absolute;width:4039;height:15840" coordsize="4039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5" o:spid="_x0000_s1028" style="position:absolute;width:4039;height:864;visibility:visible;mso-wrap-style:square;v-text-anchor:top" coordsize="4039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iq8QA&#10;AADbAAAADwAAAGRycy9kb3ducmV2LnhtbERPS2vCQBC+C/6HZYRepNnYopY0q2ipr4ttbaHXITtN&#10;gtnZkF1N/PddQfA2H99z0nlnKnGmxpWWFYyiGARxZnXJuYKf79XjCwjnkTVWlknBhRzMZ/1eiom2&#10;LX/R+eBzEULYJaig8L5OpHRZQQZdZGviwP3ZxqAPsMmlbrAN4aaST3E8kQZLDg0F1vRWUHY8nIyC&#10;1e/umYen4/q93i+X481HO53Gn0o9DLrFKwhPnb+Lb+6tDvMncP0lHC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hoqvEAAAA2wAAAA8AAAAAAAAAAAAAAAAAmAIAAGRycy9k&#10;b3ducmV2LnhtbFBLBQYAAAAABAAEAPUAAACJAwAAAAA=&#10;" path="m,l4039,r,864l,864,,xe" fillcolor="#293d49" stroked="f">
                    <v:path arrowok="t" o:connecttype="custom" o:connectlocs="0,0;4039,0;4039,864;0,864;0,0" o:connectangles="0,0,0,0,0"/>
                  </v:shape>
                  <v:group id="Group 17" o:spid="_x0000_s1029" style="position:absolute;top:864;width:4039;height:14976" coordorigin=",864" coordsize="4039,14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24" o:spid="_x0000_s1030" style="position:absolute;top:15065;width:4039;height:343;visibility:visible;mso-wrap-style:square;v-text-anchor:top" coordsize="4039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i48UA&#10;AADbAAAADwAAAGRycy9kb3ducmV2LnhtbESPQWvCQBCF7wX/wzJCL0U3FqwSXUWkLbYHRdvS65Ad&#10;k2B2NuxuTfz3nUOhtxnem/e+Wa5716grhVh7NjAZZ6CIC29rLg18fryM5qBiQrbYeCYDN4qwXg3u&#10;lphb3/GRrqdUKgnhmKOBKqU21zoWFTmMY98Si3b2wWGSNZTaBuwk3DX6McuetMOapaHClrYVFZfT&#10;jzMwfX3/DvbBn2f0ddjP+LnbubeNMffDfrMAlahP/+a/650VfIGV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SLjxQAAANsAAAAPAAAAAAAAAAAAAAAAAJgCAABkcnMv&#10;ZG93bnJldi54bWxQSwUGAAAAAAQABAD1AAAAigMAAAAA&#10;" path="m,l4039,r,343l,343,,xe" fillcolor="#293d49" stroked="f">
                      <v:path arrowok="t" o:connecttype="custom" o:connectlocs="0,15065;4039,15065;4039,15408;0,15408;0,15065" o:connectangles="0,0,0,0,0"/>
                    </v:shape>
                    <v:group id="Group 18" o:spid="_x0000_s1031" style="position:absolute;top:864;width:4039;height:14976" coordorigin=",864" coordsize="4039,14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Freeform 23" o:spid="_x0000_s1032" style="position:absolute;top:864;width:4039;height:14201;visibility:visible;mso-wrap-style:square;v-text-anchor:top" coordsize="4039,1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0i1MIA&#10;AADbAAAADwAAAGRycy9kb3ducmV2LnhtbERPu2rDMBTdC/kHcQvZGtke0saNEhrTgCm0kMfQ8ca6&#10;sYytK2OpjvP31VDoeDjv9XaynRhp8I1jBekiAUFcOd1wreB82j+9gPABWWPnmBTcycN2M3tYY67d&#10;jQ80HkMtYgj7HBWYEPpcSl8ZsugXrieO3NUNFkOEQy31gLcYbjuZJclSWmw4NhjsqTBUtccfq2D3&#10;lbar79Ljh78U7wcey+dP45SaP05vryACTeFf/OcutYIs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SLUwgAAANsAAAAPAAAAAAAAAAAAAAAAAJgCAABkcnMvZG93&#10;bnJldi54bWxQSwUGAAAAAAQABAD1AAAAhwMAAAAA&#10;" path="m4039,l,,,14201r4039,l4039,xe" fillcolor="#293d49" stroked="f">
                        <v:path arrowok="t" o:connecttype="custom" o:connectlocs="4039,864;0,864;0,15065;4039,15065;4039,864" o:connectangles="0,0,0,0,0"/>
                      </v:shape>
                      <v:group id="Group 19" o:spid="_x0000_s1033" style="position:absolute;top:15696;width:4039;height:144" coordorigin=",15696" coordsize="4039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Freeform 22" o:spid="_x0000_s1034" style="position:absolute;top:15696;width:4039;height:144;visibility:visible;mso-wrap-style:square;v-text-anchor:top" coordsize="403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DX8QA&#10;AADbAAAADwAAAGRycy9kb3ducmV2LnhtbESPT2sCMRTE70K/Q3iF3jTbRYuuRilC0VvxTyneHpvn&#10;ZtvNS0hS3X77Rih4HGbmN8xi1dtOXCjE1rGC51EBgrh2uuVGwfHwNpyCiAlZY+eYFPxShNXyYbDA&#10;Srsr7+iyT43IEI4VKjAp+UrKWBuyGEfOE2fv7ILFlGVopA54zXDbybIoXqTFlvOCQU9rQ/X3/scq&#10;CG47e/fr2eazPHydx9FMPvxpotTTY/86B5GoT/fwf3urFZQl3L7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gg1/EAAAA2wAAAA8AAAAAAAAAAAAAAAAAmAIAAGRycy9k&#10;b3ducmV2LnhtbFBLBQYAAAAABAAEAPUAAACJAwAAAAA=&#10;" path="m,l4039,r,144l,144,,xe" fillcolor="#293d49" stroked="f">
                          <v:path arrowok="t" o:connecttype="custom" o:connectlocs="0,15696;4039,15696;4039,15840;0,15840;0,15696" o:connectangles="0,0,0,0,0"/>
                        </v:shape>
                        <v:group id="Group 20" o:spid="_x0000_s1035" style="position:absolute;top:15408;width:4039;height:288" coordorigin=",15408" coordsize="4039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 id="Freeform 21" o:spid="_x0000_s1036" style="position:absolute;top:15408;width:4039;height:288;visibility:visible;mso-wrap-style:square;v-text-anchor:top" coordsize="4039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yKMMA&#10;AADbAAAADwAAAGRycy9kb3ducmV2LnhtbESPS4vCQBCE74L/YWjBm04MIkt0FBFEDwviC69NpvPQ&#10;TE/IzMbor3cWFvZYVNVX1GLVmUq01LjSsoLJOAJBnFpdcq7gct6OvkA4j6yxskwKXuRgtez3Fpho&#10;++QjtSefiwBhl6CCwvs6kdKlBRl0Y1sTBy+zjUEfZJNL3eAzwE0l4yiaSYMlh4UCa9oUlD5OP0ZB&#10;e8h2cfnupvuDpvNke0uv2f1bqeGgW89BeOr8f/ivvdcK4in8fgk/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SyKMMAAADbAAAADwAAAAAAAAAAAAAAAACYAgAAZHJzL2Rv&#10;d25yZXYueG1sUEsFBgAAAAAEAAQA9QAAAIgDAAAAAA==&#10;" path="m,l4039,r,288l,288,,xe" fillcolor="#293d49" stroked="f">
                            <v:path arrowok="t" o:connecttype="custom" o:connectlocs="0,15408;4039,15408;4039,15696;0,15696;0,15408" o:connectangles="0,0,0,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5D5988" w:rsidRDefault="005D5988">
      <w:pPr>
        <w:spacing w:line="200" w:lineRule="exact"/>
      </w:pPr>
    </w:p>
    <w:p w:rsidR="005D5988" w:rsidRPr="00105AA9" w:rsidRDefault="00F720C6" w:rsidP="00105AA9">
      <w:pPr>
        <w:spacing w:line="200" w:lineRule="exact"/>
      </w:pPr>
      <w:r>
        <w:t xml:space="preserve">                                                      </w:t>
      </w:r>
      <w:r w:rsidR="00105AA9">
        <w:t xml:space="preserve">                               </w:t>
      </w:r>
      <w:r w:rsidR="008563B6" w:rsidRPr="00105AA9">
        <w:rPr>
          <w:rFonts w:ascii="Arial Unicode MS" w:eastAsia="Arial Unicode MS" w:hAnsi="Arial Unicode MS" w:cs="Arial Unicode MS"/>
          <w:b/>
          <w:color w:val="181818"/>
        </w:rPr>
        <w:t>Academic Projects:</w:t>
      </w:r>
    </w:p>
    <w:p w:rsidR="007D7780" w:rsidRDefault="007D7780">
      <w:pPr>
        <w:spacing w:line="360" w:lineRule="exact"/>
        <w:ind w:left="4151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</w:p>
    <w:p w:rsidR="007D7780" w:rsidRPr="00105AA9" w:rsidRDefault="007D7780" w:rsidP="007D7780">
      <w:pPr>
        <w:ind w:left="4151"/>
        <w:rPr>
          <w:rFonts w:ascii="Arial Unicode MS" w:eastAsia="Arial Unicode MS" w:hAnsi="Arial Unicode MS" w:cs="Arial Unicode MS"/>
          <w:sz w:val="18"/>
          <w:szCs w:val="18"/>
        </w:rPr>
      </w:pP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• Project Title: SAP SD (Sales and Distribution)</w:t>
      </w:r>
    </w:p>
    <w:p w:rsidR="007D7780" w:rsidRPr="00105AA9" w:rsidRDefault="007D7780" w:rsidP="007D7780">
      <w:pPr>
        <w:spacing w:line="360" w:lineRule="exact"/>
        <w:ind w:left="4151"/>
        <w:rPr>
          <w:rFonts w:ascii="Arial Unicode MS" w:eastAsia="Arial Unicode MS" w:hAnsi="Arial Unicode MS" w:cs="Arial Unicode MS"/>
          <w:sz w:val="18"/>
          <w:szCs w:val="18"/>
        </w:rPr>
      </w:pPr>
      <w:r w:rsidRPr="00105AA9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>Project Description: In this project I have configured in SAP SD</w:t>
      </w:r>
    </w:p>
    <w:p w:rsidR="007D7780" w:rsidRPr="007D7780" w:rsidRDefault="007D7780" w:rsidP="007D7780">
      <w:pPr>
        <w:spacing w:line="340" w:lineRule="exact"/>
        <w:ind w:left="4151"/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</w:pPr>
      <w:r w:rsidRPr="00105AA9"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>Module (Sales Organization, Material and Customer master Data, Division and distribution channel) and Run consignment Process</w:t>
      </w: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>.</w:t>
      </w:r>
    </w:p>
    <w:p w:rsidR="007D7780" w:rsidRDefault="007D7780" w:rsidP="007D7780">
      <w:pPr>
        <w:spacing w:line="360" w:lineRule="exact"/>
        <w:rPr>
          <w:rFonts w:ascii="Arial Unicode MS" w:eastAsia="Arial Unicode MS" w:hAnsi="Arial Unicode MS" w:cs="Arial Unicode MS"/>
          <w:color w:val="18181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                                                                               </w:t>
      </w:r>
    </w:p>
    <w:p w:rsidR="007D7780" w:rsidRDefault="007D7780" w:rsidP="007D7780">
      <w:pPr>
        <w:spacing w:line="360" w:lineRule="exact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                                                                                   </w:t>
      </w:r>
      <w:r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</w:t>
      </w: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• Project Title: Sap Abap (Advanced Business Application Programming)</w:t>
      </w:r>
    </w:p>
    <w:p w:rsidR="007D7780" w:rsidRDefault="007D7780" w:rsidP="007D7780">
      <w:pPr>
        <w:spacing w:line="340" w:lineRule="exact"/>
        <w:ind w:left="2751"/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 xml:space="preserve">                              </w:t>
      </w:r>
      <w:r w:rsidRPr="00105AA9"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>Project Description: In this project I have worked on alv (Aba</w:t>
      </w: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 xml:space="preserve">p List viewer) reports and have </w:t>
      </w:r>
    </w:p>
    <w:p w:rsidR="007D7780" w:rsidRPr="00C322F3" w:rsidRDefault="007D7780" w:rsidP="007D7780">
      <w:pPr>
        <w:spacing w:line="340" w:lineRule="exact"/>
        <w:ind w:left="2751"/>
        <w:rPr>
          <w:rFonts w:asciiTheme="minorHAnsi" w:eastAsia="Arial Unicode MS" w:hAnsiTheme="minorHAnsi" w:cs="Arial Unicode MS"/>
          <w:vanish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 xml:space="preserve">                              </w:t>
      </w: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>Beginner understanding of Abap.</w:t>
      </w:r>
    </w:p>
    <w:p w:rsidR="007D7780" w:rsidRDefault="007D7780" w:rsidP="007D7780">
      <w:pPr>
        <w:spacing w:line="360" w:lineRule="exact"/>
        <w:ind w:left="4151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3"/>
          <w:sz w:val="18"/>
          <w:szCs w:val="18"/>
        </w:rPr>
        <w:t xml:space="preserve">                      </w:t>
      </w:r>
    </w:p>
    <w:p w:rsidR="007D7780" w:rsidRDefault="007D7780" w:rsidP="007D7780">
      <w:pPr>
        <w:spacing w:line="360" w:lineRule="exact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</w:p>
    <w:p w:rsidR="005D5988" w:rsidRPr="00105AA9" w:rsidRDefault="008563B6">
      <w:pPr>
        <w:ind w:left="4151"/>
        <w:rPr>
          <w:rFonts w:ascii="Arial Unicode MS" w:eastAsia="Arial Unicode MS" w:hAnsi="Arial Unicode MS" w:cs="Arial Unicode MS"/>
          <w:sz w:val="18"/>
          <w:szCs w:val="18"/>
        </w:rPr>
      </w:pP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•</w:t>
      </w:r>
      <w:r w:rsidR="00F720C6"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Project Title: BI superstore data</w:t>
      </w: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:</w:t>
      </w:r>
    </w:p>
    <w:p w:rsidR="005D5988" w:rsidRPr="00105AA9" w:rsidRDefault="008563B6">
      <w:pPr>
        <w:spacing w:before="15" w:line="360" w:lineRule="exact"/>
        <w:ind w:left="4151" w:right="61"/>
        <w:rPr>
          <w:rFonts w:ascii="Arial Unicode MS" w:eastAsia="Arial Unicode MS" w:hAnsi="Arial Unicode MS" w:cs="Arial Unicode MS"/>
          <w:sz w:val="18"/>
          <w:szCs w:val="18"/>
        </w:rPr>
      </w:pP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Project Description: In this project I had analyzed</w:t>
      </w:r>
      <w:r w:rsidR="00F720C6"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the historical data of superstore data of Brazil</w:t>
      </w: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 and get the useful insights from it and make </w:t>
      </w:r>
      <w:r w:rsidR="00F720C6"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 xml:space="preserve">report by using excel sheet data and Qlikview </w:t>
      </w:r>
      <w:r w:rsidRPr="00105AA9">
        <w:rPr>
          <w:rFonts w:ascii="Arial Unicode MS" w:eastAsia="Arial Unicode MS" w:hAnsi="Arial Unicode MS" w:cs="Arial Unicode MS"/>
          <w:color w:val="181818"/>
          <w:sz w:val="18"/>
          <w:szCs w:val="18"/>
        </w:rPr>
        <w:t>Tool.</w:t>
      </w:r>
    </w:p>
    <w:p w:rsidR="005D5988" w:rsidRPr="00105AA9" w:rsidRDefault="005D5988">
      <w:pPr>
        <w:spacing w:before="1" w:line="140" w:lineRule="exact"/>
        <w:rPr>
          <w:sz w:val="18"/>
          <w:szCs w:val="18"/>
        </w:rPr>
      </w:pPr>
    </w:p>
    <w:p w:rsidR="005D5988" w:rsidRPr="00105AA9" w:rsidRDefault="005D5988">
      <w:pPr>
        <w:spacing w:line="200" w:lineRule="exact"/>
        <w:rPr>
          <w:sz w:val="18"/>
          <w:szCs w:val="18"/>
        </w:rPr>
      </w:pPr>
    </w:p>
    <w:p w:rsidR="00105AA9" w:rsidRPr="00105AA9" w:rsidRDefault="00105AA9" w:rsidP="00105AA9">
      <w:pPr>
        <w:spacing w:line="300" w:lineRule="exact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1"/>
          <w:sz w:val="18"/>
          <w:szCs w:val="18"/>
        </w:rPr>
        <w:t xml:space="preserve">                                                                                </w:t>
      </w:r>
      <w:r w:rsidRPr="00105AA9">
        <w:rPr>
          <w:rFonts w:ascii="Arial Unicode MS" w:eastAsia="Arial Unicode MS" w:hAnsi="Arial Unicode MS" w:cs="Arial Unicode MS"/>
          <w:color w:val="181818"/>
          <w:position w:val="-1"/>
          <w:sz w:val="18"/>
          <w:szCs w:val="18"/>
        </w:rPr>
        <w:t>• Project Title: FYP (Final Year Project) Continued</w:t>
      </w:r>
    </w:p>
    <w:p w:rsidR="00105AA9" w:rsidRDefault="00105AA9" w:rsidP="00105AA9">
      <w:pPr>
        <w:spacing w:line="360" w:lineRule="exact"/>
        <w:ind w:left="2751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                    </w:t>
      </w:r>
      <w:r w:rsidRPr="00105AA9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Project Description: I am currently working on fyp in which I am making airline management </w:t>
      </w:r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                      </w:t>
      </w:r>
    </w:p>
    <w:p w:rsidR="00931218" w:rsidRDefault="00105AA9" w:rsidP="00931218">
      <w:pPr>
        <w:spacing w:line="360" w:lineRule="exact"/>
        <w:ind w:left="2751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                    </w:t>
      </w:r>
      <w:proofErr w:type="gramStart"/>
      <w:r w:rsidRPr="00105AA9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>system</w:t>
      </w:r>
      <w:proofErr w:type="gramEnd"/>
      <w:r w:rsidRPr="00105AA9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by using live as-is business processes of PIA and making To-be Processes of human</w:t>
      </w:r>
    </w:p>
    <w:p w:rsidR="00931218" w:rsidRDefault="00931218" w:rsidP="00931218">
      <w:pPr>
        <w:spacing w:line="360" w:lineRule="exact"/>
        <w:ind w:left="2751"/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                    Resource and inventory management to make web application in fyp-2 as documentation of </w:t>
      </w:r>
    </w:p>
    <w:p w:rsidR="007D7780" w:rsidRPr="007D7780" w:rsidRDefault="00931218" w:rsidP="007D7780">
      <w:pPr>
        <w:spacing w:line="360" w:lineRule="exact"/>
        <w:ind w:left="2751"/>
        <w:rPr>
          <w:rFonts w:ascii="Arial Unicode MS" w:eastAsia="Arial Unicode MS" w:hAnsi="Arial Unicode MS" w:cs="Arial Unicode MS"/>
          <w:color w:val="181818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                    </w:t>
      </w:r>
      <w:proofErr w:type="gramStart"/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>this</w:t>
      </w:r>
      <w:proofErr w:type="gramEnd"/>
      <w:r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project is completed.</w:t>
      </w:r>
      <w:r w:rsidR="00105AA9" w:rsidRPr="00105AA9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</w:t>
      </w:r>
      <w:r w:rsidR="007D7780">
        <w:rPr>
          <w:rFonts w:ascii="Arial Unicode MS" w:eastAsia="Arial Unicode MS" w:hAnsi="Arial Unicode MS" w:cs="Arial Unicode MS"/>
          <w:color w:val="181818"/>
          <w:position w:val="-2"/>
          <w:sz w:val="18"/>
          <w:szCs w:val="18"/>
        </w:rPr>
        <w:t xml:space="preserve">        </w:t>
      </w:r>
      <w:r w:rsidR="00105AA9" w:rsidRPr="00105AA9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39FC7F" wp14:editId="629836E7">
                <wp:simplePos x="0" y="0"/>
                <wp:positionH relativeFrom="page">
                  <wp:posOffset>2839085</wp:posOffset>
                </wp:positionH>
                <wp:positionV relativeFrom="paragraph">
                  <wp:posOffset>587375</wp:posOffset>
                </wp:positionV>
                <wp:extent cx="466090" cy="0"/>
                <wp:effectExtent l="10160" t="13335" r="9525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090" cy="0"/>
                          <a:chOff x="4471" y="925"/>
                          <a:chExt cx="734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471" y="925"/>
                            <a:ext cx="734" cy="0"/>
                          </a:xfrm>
                          <a:custGeom>
                            <a:avLst/>
                            <a:gdLst>
                              <a:gd name="T0" fmla="+- 0 4471 4471"/>
                              <a:gd name="T1" fmla="*/ T0 w 734"/>
                              <a:gd name="T2" fmla="+- 0 5205 4471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8133A" id="Group 2" o:spid="_x0000_s1026" style="position:absolute;margin-left:223.55pt;margin-top:46.25pt;width:36.7pt;height:0;z-index:-251656192;mso-position-horizontal-relative:page" coordorigin="4471,925" coordsize="7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">
                <v:shape id="Freeform 3" o:spid="_x0000_s1027" style="position:absolute;left:4471;top:925;width:734;height:0;visibility:visible;mso-wrap-style:square;v-text-anchor:top" coordsize="7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0aeMIA&#10;AADaAAAADwAAAGRycy9kb3ducmV2LnhtbESPQWvCQBSE74X+h+UVvDWbWiySukoRJLlVE3t/ZF+T&#10;0OzbuLs1sb/eFYQeh5n5hlltJtOLMznfWVbwkqQgiGurO24UHKvd8xKED8gae8uk4EIeNuvHhxVm&#10;2o58oHMZGhEh7DNU0IYwZFL6uiWDPrEDcfS+rTMYonSN1A7HCDe9nKfpmzTYcVxocaBtS/VP+WsU&#10;fP6dUObFwle5dfsvGvJil74qNXuaPt5BBJrCf/jeLrSCOdyuxBs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Rp4wgAAANoAAAAPAAAAAAAAAAAAAAAAAJgCAABkcnMvZG93&#10;bnJldi54bWxQSwUGAAAAAAQABAD1AAAAhwMAAAAA&#10;" path="m,l734,e" filled="f" strokecolor="gray" strokeweight="1pt">
                  <v:path arrowok="t" o:connecttype="custom" o:connectlocs="0,0;734,0" o:connectangles="0,0"/>
                </v:shape>
                <w10:wrap anchorx="page"/>
              </v:group>
            </w:pict>
          </mc:Fallback>
        </mc:AlternateContent>
      </w:r>
    </w:p>
    <w:sectPr w:rsidR="007D7780" w:rsidRPr="007D7780" w:rsidSect="00C322F3">
      <w:type w:val="continuous"/>
      <w:pgSz w:w="12240" w:h="15840"/>
      <w:pgMar w:top="78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700D"/>
    <w:multiLevelType w:val="multilevel"/>
    <w:tmpl w:val="E9C279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88"/>
    <w:rsid w:val="00105AA9"/>
    <w:rsid w:val="00140395"/>
    <w:rsid w:val="003F10CC"/>
    <w:rsid w:val="00495A89"/>
    <w:rsid w:val="005D5988"/>
    <w:rsid w:val="007D7780"/>
    <w:rsid w:val="007F3E05"/>
    <w:rsid w:val="008563B6"/>
    <w:rsid w:val="00931218"/>
    <w:rsid w:val="00A26A1C"/>
    <w:rsid w:val="00C322F3"/>
    <w:rsid w:val="00C32958"/>
    <w:rsid w:val="00C711BA"/>
    <w:rsid w:val="00EB6C44"/>
    <w:rsid w:val="00F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BE67C-E942-4D6F-8F9C-D8100E40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3E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Aamir</dc:creator>
  <cp:lastModifiedBy>Aamir</cp:lastModifiedBy>
  <cp:revision>10</cp:revision>
  <cp:lastPrinted>2020-01-19T11:18:00Z</cp:lastPrinted>
  <dcterms:created xsi:type="dcterms:W3CDTF">2019-12-10T14:39:00Z</dcterms:created>
  <dcterms:modified xsi:type="dcterms:W3CDTF">2020-01-19T11:19:00Z</dcterms:modified>
</cp:coreProperties>
</file>